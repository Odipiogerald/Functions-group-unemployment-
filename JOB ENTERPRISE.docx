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C0" w:rsidRPr="002463C0" w:rsidRDefault="002463C0" w:rsidP="002463C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color w:val="000000"/>
        </w:rPr>
      </w:pPr>
      <w:r w:rsidRPr="002463C0">
        <w:rPr>
          <w:rFonts w:ascii="Calibri" w:hAnsi="Calibri" w:cs="Calibri"/>
          <w:b/>
          <w:color w:val="000000"/>
        </w:rPr>
        <w:t>GROUP NAME</w:t>
      </w:r>
      <w:r w:rsidRPr="002463C0">
        <w:rPr>
          <w:rFonts w:ascii="Calibri" w:hAnsi="Calibri" w:cs="Calibri"/>
          <w:b/>
          <w:color w:val="000000"/>
        </w:rPr>
        <w:t>- </w:t>
      </w:r>
      <w:r w:rsidRPr="002463C0">
        <w:rPr>
          <w:rFonts w:ascii="Calibri" w:hAnsi="Calibri" w:cs="Calibri"/>
          <w:b/>
          <w:color w:val="000000"/>
        </w:rPr>
        <w:t>JOB ENTERPRISE</w:t>
      </w:r>
    </w:p>
    <w:p w:rsidR="002463C0" w:rsidRDefault="002463C0" w:rsidP="002463C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 w:rsidRPr="002463C0">
        <w:rPr>
          <w:rFonts w:ascii="Calibri" w:hAnsi="Calibri" w:cs="Calibri"/>
          <w:color w:val="000000"/>
        </w:rPr>
        <w:t>MEMBERS </w:t>
      </w:r>
      <w:r>
        <w:rPr>
          <w:rFonts w:ascii="Calibri" w:hAnsi="Calibri" w:cs="Calibri"/>
          <w:color w:val="000000"/>
        </w:rPr>
        <w:t>AND THERE PROJECTS</w:t>
      </w:r>
    </w:p>
    <w:p w:rsidR="002463C0" w:rsidRPr="002463C0" w:rsidRDefault="002463C0" w:rsidP="002463C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b/>
          <w:color w:val="000000"/>
        </w:rPr>
        <w:t>VIVIAN  ATWINE</w:t>
      </w:r>
      <w:proofErr w:type="gramEnd"/>
      <w:r w:rsidRPr="002463C0">
        <w:rPr>
          <w:rFonts w:ascii="Calibri" w:hAnsi="Calibri" w:cs="Calibri"/>
          <w:b/>
          <w:color w:val="000000"/>
        </w:rPr>
        <w:t>-Unemployment</w:t>
      </w:r>
      <w:r w:rsidRPr="002463C0">
        <w:rPr>
          <w:rFonts w:ascii="Calibri" w:hAnsi="Calibri" w:cs="Calibri"/>
          <w:color w:val="000000"/>
        </w:rPr>
        <w:t> </w:t>
      </w:r>
      <w:bookmarkStart w:id="0" w:name="_GoBack"/>
      <w:bookmarkEnd w:id="0"/>
    </w:p>
    <w:p w:rsidR="002463C0" w:rsidRPr="002463C0" w:rsidRDefault="002463C0" w:rsidP="002463C0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color w:val="000000"/>
          <w:u w:val="single"/>
        </w:rPr>
      </w:pPr>
      <w:r w:rsidRPr="002463C0">
        <w:rPr>
          <w:rFonts w:ascii="Calibri" w:hAnsi="Calibri" w:cs="Calibri"/>
          <w:b/>
          <w:color w:val="000000"/>
          <w:u w:val="single"/>
        </w:rPr>
        <w:t xml:space="preserve">Sub-problems </w:t>
      </w:r>
    </w:p>
    <w:p w:rsidR="002463C0" w:rsidRPr="002463C0" w:rsidRDefault="002463C0" w:rsidP="002463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Over-population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Gender inequality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Employing foreigners </w:t>
      </w:r>
    </w:p>
    <w:p w:rsidR="002463C0" w:rsidRP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b/>
          <w:color w:val="000000"/>
          <w:u w:val="single"/>
        </w:rPr>
        <w:t>Solutions</w:t>
      </w:r>
      <w:r w:rsidRPr="002463C0">
        <w:rPr>
          <w:rFonts w:ascii="Calibri" w:hAnsi="Calibri" w:cs="Calibri"/>
          <w:color w:val="000000"/>
        </w:rPr>
        <w:t xml:space="preserve">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Encourage family planning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Encourage more women to apply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Employ more locals </w:t>
      </w:r>
    </w:p>
    <w:p w:rsidR="002463C0" w:rsidRP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Roman" w:hAnsi="Times Roman" w:cs="Times Roman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GERALD ODIPIO </w:t>
      </w:r>
      <w:r w:rsidRPr="002463C0">
        <w:rPr>
          <w:rFonts w:ascii="Calibri" w:hAnsi="Calibri" w:cs="Calibri"/>
          <w:b/>
          <w:color w:val="000000"/>
        </w:rPr>
        <w:t>-</w:t>
      </w:r>
      <w:r>
        <w:rPr>
          <w:rFonts w:ascii="Calibri" w:hAnsi="Calibri" w:cs="Calibri"/>
          <w:b/>
          <w:color w:val="000000"/>
        </w:rPr>
        <w:t xml:space="preserve"> </w:t>
      </w:r>
      <w:r w:rsidRPr="002463C0">
        <w:rPr>
          <w:rFonts w:ascii="Calibri" w:hAnsi="Calibri" w:cs="Calibri"/>
          <w:b/>
          <w:color w:val="000000"/>
        </w:rPr>
        <w:t>Dodging work</w:t>
      </w:r>
    </w:p>
    <w:p w:rsidR="002463C0" w:rsidRP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 </w:t>
      </w:r>
      <w:r w:rsidRPr="002463C0">
        <w:rPr>
          <w:rFonts w:ascii="Calibri" w:hAnsi="Calibri" w:cs="Calibri"/>
          <w:b/>
          <w:color w:val="000000"/>
          <w:u w:val="single"/>
        </w:rPr>
        <w:t>Sub-problems</w:t>
      </w:r>
      <w:r w:rsidRPr="002463C0">
        <w:rPr>
          <w:rFonts w:ascii="Calibri" w:hAnsi="Calibri" w:cs="Calibri"/>
          <w:color w:val="000000"/>
        </w:rPr>
        <w:t xml:space="preserve">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Time management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Reluctant supervision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>Unfavorable</w:t>
      </w:r>
      <w:r w:rsidRPr="002463C0">
        <w:rPr>
          <w:rFonts w:ascii="Calibri" w:hAnsi="Calibri" w:cs="Calibri"/>
          <w:color w:val="000000"/>
        </w:rPr>
        <w:t xml:space="preserve"> working conditions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Roman" w:hAnsi="Times Roman" w:cs="Times Roman"/>
          <w:b/>
          <w:color w:val="000000"/>
          <w:u w:val="single"/>
        </w:rPr>
      </w:pPr>
      <w:r w:rsidRPr="002463C0">
        <w:rPr>
          <w:rFonts w:ascii="Calibri" w:hAnsi="Calibri" w:cs="Calibri"/>
          <w:b/>
          <w:color w:val="000000"/>
          <w:u w:val="single"/>
        </w:rPr>
        <w:t xml:space="preserve">Solutions </w:t>
      </w:r>
      <w:r w:rsidRPr="002463C0">
        <w:rPr>
          <w:rFonts w:ascii="Times Roman" w:hAnsi="Times Roman" w:cs="Times Roman"/>
          <w:b/>
          <w:color w:val="000000"/>
          <w:u w:val="single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Deploying a check-in and check-out system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Assigning supervisors to monitor workers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>Creating conducive work conditions</w:t>
      </w:r>
    </w:p>
    <w:p w:rsid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 </w:t>
      </w:r>
      <w:r w:rsidRPr="002463C0">
        <w:rPr>
          <w:rFonts w:ascii="Times Roman" w:hAnsi="Times Roman" w:cs="Times Roman"/>
          <w:color w:val="000000"/>
        </w:rPr>
        <w:t> </w:t>
      </w:r>
      <w:r>
        <w:rPr>
          <w:rFonts w:ascii="Calibri" w:hAnsi="Calibri" w:cs="Calibri"/>
          <w:b/>
          <w:color w:val="000000"/>
        </w:rPr>
        <w:t>MUZAKI SANDRA</w:t>
      </w:r>
      <w:r w:rsidRPr="002463C0">
        <w:rPr>
          <w:rFonts w:ascii="Calibri" w:hAnsi="Calibri" w:cs="Calibri"/>
          <w:b/>
          <w:color w:val="000000"/>
        </w:rPr>
        <w:t>-Unemployment</w:t>
      </w:r>
      <w:r w:rsidRPr="002463C0">
        <w:rPr>
          <w:rFonts w:ascii="Calibri" w:hAnsi="Calibri" w:cs="Calibri"/>
          <w:color w:val="000000"/>
        </w:rPr>
        <w:t xml:space="preserve"> </w:t>
      </w:r>
    </w:p>
    <w:p w:rsidR="002463C0" w:rsidRP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S</w:t>
      </w:r>
      <w:r w:rsidRPr="002463C0">
        <w:rPr>
          <w:rFonts w:ascii="Calibri" w:hAnsi="Calibri" w:cs="Calibri"/>
          <w:b/>
          <w:color w:val="000000"/>
          <w:u w:val="single"/>
        </w:rPr>
        <w:t>ub</w:t>
      </w:r>
      <w:r>
        <w:rPr>
          <w:rFonts w:ascii="Calibri" w:hAnsi="Calibri" w:cs="Calibri"/>
          <w:b/>
          <w:color w:val="000000"/>
          <w:u w:val="single"/>
        </w:rPr>
        <w:t xml:space="preserve"> </w:t>
      </w:r>
      <w:r w:rsidRPr="002463C0">
        <w:rPr>
          <w:rFonts w:ascii="Calibri" w:hAnsi="Calibri" w:cs="Calibri"/>
          <w:b/>
          <w:color w:val="000000"/>
          <w:u w:val="single"/>
        </w:rPr>
        <w:t>-</w:t>
      </w:r>
      <w:r>
        <w:rPr>
          <w:rFonts w:ascii="Calibri" w:hAnsi="Calibri" w:cs="Calibri"/>
          <w:b/>
          <w:color w:val="000000"/>
          <w:u w:val="single"/>
        </w:rPr>
        <w:t xml:space="preserve"> </w:t>
      </w:r>
      <w:r w:rsidRPr="002463C0">
        <w:rPr>
          <w:rFonts w:ascii="Calibri" w:hAnsi="Calibri" w:cs="Calibri"/>
          <w:b/>
          <w:color w:val="000000"/>
          <w:u w:val="single"/>
        </w:rPr>
        <w:t>problems</w:t>
      </w:r>
      <w:r w:rsidRPr="002463C0">
        <w:rPr>
          <w:rFonts w:ascii="Times Roman" w:hAnsi="Times Roman" w:cs="Times Roman"/>
          <w:b/>
          <w:color w:val="000000"/>
          <w:u w:val="single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Economic crisis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lastRenderedPageBreak/>
        <w:t xml:space="preserve">Lack of exposure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Roman" w:hAnsi="Times Roman" w:cs="Times Roman"/>
          <w:b/>
          <w:color w:val="000000"/>
          <w:u w:val="single"/>
        </w:rPr>
      </w:pPr>
      <w:r w:rsidRPr="002463C0">
        <w:rPr>
          <w:rFonts w:ascii="Calibri" w:hAnsi="Calibri" w:cs="Calibri"/>
          <w:color w:val="000000"/>
        </w:rPr>
        <w:t xml:space="preserve">Lack of skills </w:t>
      </w:r>
    </w:p>
    <w:p w:rsidR="002463C0" w:rsidRPr="002463C0" w:rsidRDefault="002463C0" w:rsidP="002463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Roman" w:hAnsi="Times Roman" w:cs="Times Roman"/>
          <w:b/>
          <w:color w:val="000000"/>
          <w:u w:val="single"/>
        </w:rPr>
      </w:pPr>
      <w:r w:rsidRPr="002463C0">
        <w:rPr>
          <w:rFonts w:ascii="Calibri" w:hAnsi="Calibri" w:cs="Calibri"/>
          <w:b/>
          <w:color w:val="000000"/>
          <w:u w:val="single"/>
        </w:rPr>
        <w:t>Solutions</w:t>
      </w:r>
    </w:p>
    <w:p w:rsidR="002463C0" w:rsidRPr="002463C0" w:rsidRDefault="002463C0" w:rsidP="002463C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Find them jobs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Access to job connect app </w:t>
      </w:r>
      <w:r w:rsidRPr="002463C0">
        <w:rPr>
          <w:rFonts w:ascii="Times Roman" w:hAnsi="Times Roman" w:cs="Times Roman"/>
          <w:color w:val="000000"/>
        </w:rPr>
        <w:t> </w:t>
      </w:r>
    </w:p>
    <w:p w:rsidR="002463C0" w:rsidRPr="002463C0" w:rsidRDefault="002463C0" w:rsidP="002463C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Roman" w:hAnsi="Times Roman" w:cs="Times Roman"/>
          <w:color w:val="000000"/>
        </w:rPr>
      </w:pPr>
      <w:r w:rsidRPr="002463C0">
        <w:rPr>
          <w:rFonts w:ascii="Calibri" w:hAnsi="Calibri" w:cs="Calibri"/>
          <w:color w:val="000000"/>
        </w:rPr>
        <w:t xml:space="preserve">Train them </w:t>
      </w:r>
      <w:r w:rsidRPr="002463C0">
        <w:rPr>
          <w:rFonts w:ascii="Times Roman" w:hAnsi="Times Roman" w:cs="Times Roman"/>
          <w:color w:val="000000"/>
        </w:rPr>
        <w:t> </w:t>
      </w:r>
    </w:p>
    <w:p w:rsidR="00D4759E" w:rsidRPr="002463C0" w:rsidRDefault="00D4759E" w:rsidP="002463C0"/>
    <w:sectPr w:rsidR="00D4759E" w:rsidRPr="002463C0" w:rsidSect="00961A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E133009"/>
    <w:multiLevelType w:val="hybridMultilevel"/>
    <w:tmpl w:val="1F182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C0"/>
    <w:rsid w:val="002463C0"/>
    <w:rsid w:val="00D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3B4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571</Characters>
  <Application>Microsoft Macintosh Word</Application>
  <DocSecurity>0</DocSecurity>
  <Lines>4</Lines>
  <Paragraphs>1</Paragraphs>
  <ScaleCrop>false</ScaleCrop>
  <Company>MINE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Natuha Jackie</dc:creator>
  <cp:keywords/>
  <dc:description/>
  <cp:lastModifiedBy>Natuha Jackie</cp:lastModifiedBy>
  <cp:revision>1</cp:revision>
  <dcterms:created xsi:type="dcterms:W3CDTF">2023-07-13T12:00:00Z</dcterms:created>
  <dcterms:modified xsi:type="dcterms:W3CDTF">2023-07-13T12:18:00Z</dcterms:modified>
</cp:coreProperties>
</file>